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BodyText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094530D0" w:rsidR="00DB0FDD" w:rsidRDefault="19F02B31" w:rsidP="19F02B31">
      <w:pPr>
        <w:pStyle w:val="BodyText"/>
        <w:spacing w:before="3"/>
        <w:ind w:firstLine="408"/>
        <w:jc w:val="center"/>
        <w:rPr>
          <w:rFonts w:ascii="Arial" w:hAnsi="Arial" w:cs="Arial"/>
          <w:b/>
          <w:bCs/>
          <w:color w:val="000064"/>
          <w:sz w:val="40"/>
          <w:szCs w:val="40"/>
        </w:rPr>
      </w:pPr>
      <w:r w:rsidRPr="19F02B31">
        <w:rPr>
          <w:rFonts w:ascii="Arial" w:hAnsi="Arial" w:cs="Arial"/>
          <w:b/>
          <w:bCs/>
          <w:color w:val="000064"/>
          <w:sz w:val="40"/>
          <w:szCs w:val="40"/>
        </w:rPr>
        <w:t>Laboratorio Nro. 2</w:t>
      </w:r>
      <w:r w:rsidR="00EE7C5A">
        <w:br/>
      </w:r>
      <w:r w:rsidRPr="19F02B31">
        <w:rPr>
          <w:rFonts w:ascii="Arial" w:hAnsi="Arial" w:cs="Arial"/>
          <w:b/>
          <w:bCs/>
          <w:color w:val="000064"/>
          <w:sz w:val="40"/>
          <w:szCs w:val="40"/>
        </w:rPr>
        <w:t>Fuerza Bruta (</w:t>
      </w:r>
      <w:proofErr w:type="spellStart"/>
      <w:r w:rsidRPr="19F02B31">
        <w:rPr>
          <w:rFonts w:ascii="Arial" w:hAnsi="Arial" w:cs="Arial"/>
          <w:b/>
          <w:bCs/>
          <w:color w:val="000064"/>
          <w:sz w:val="40"/>
          <w:szCs w:val="40"/>
        </w:rPr>
        <w:t>Brute</w:t>
      </w:r>
      <w:proofErr w:type="spellEnd"/>
      <w:r w:rsidRPr="19F02B31">
        <w:rPr>
          <w:rFonts w:ascii="Arial" w:hAnsi="Arial" w:cs="Arial"/>
          <w:b/>
          <w:bCs/>
          <w:color w:val="000064"/>
          <w:sz w:val="40"/>
          <w:szCs w:val="40"/>
        </w:rPr>
        <w:t xml:space="preserve"> </w:t>
      </w:r>
      <w:proofErr w:type="spellStart"/>
      <w:r w:rsidRPr="19F02B31">
        <w:rPr>
          <w:rFonts w:ascii="Arial" w:hAnsi="Arial" w:cs="Arial"/>
          <w:b/>
          <w:bCs/>
          <w:color w:val="000064"/>
          <w:sz w:val="40"/>
          <w:szCs w:val="40"/>
        </w:rPr>
        <w:t>force</w:t>
      </w:r>
      <w:proofErr w:type="spellEnd"/>
      <w:r w:rsidRPr="19F02B31">
        <w:rPr>
          <w:rFonts w:ascii="Arial" w:hAnsi="Arial" w:cs="Arial"/>
          <w:b/>
          <w:bCs/>
          <w:color w:val="000064"/>
          <w:sz w:val="40"/>
          <w:szCs w:val="40"/>
        </w:rPr>
        <w:t xml:space="preserve"> o </w:t>
      </w:r>
      <w:proofErr w:type="spellStart"/>
      <w:r w:rsidRPr="19F02B31">
        <w:rPr>
          <w:rFonts w:ascii="Arial" w:hAnsi="Arial" w:cs="Arial"/>
          <w:b/>
          <w:bCs/>
          <w:color w:val="000064"/>
          <w:sz w:val="40"/>
          <w:szCs w:val="40"/>
        </w:rPr>
        <w:t>Exhaustive</w:t>
      </w:r>
      <w:proofErr w:type="spellEnd"/>
      <w:r w:rsidRPr="19F02B31">
        <w:rPr>
          <w:rFonts w:ascii="Arial" w:hAnsi="Arial" w:cs="Arial"/>
          <w:b/>
          <w:bCs/>
          <w:color w:val="000064"/>
          <w:sz w:val="40"/>
          <w:szCs w:val="40"/>
        </w:rPr>
        <w:t xml:space="preserve"> </w:t>
      </w:r>
      <w:proofErr w:type="spellStart"/>
      <w:r w:rsidRPr="19F02B31">
        <w:rPr>
          <w:rFonts w:ascii="Arial" w:hAnsi="Arial" w:cs="Arial"/>
          <w:b/>
          <w:bCs/>
          <w:color w:val="000064"/>
          <w:sz w:val="40"/>
          <w:szCs w:val="40"/>
        </w:rPr>
        <w:t>search</w:t>
      </w:r>
      <w:proofErr w:type="spellEnd"/>
      <w:r w:rsidRPr="19F02B31">
        <w:rPr>
          <w:rFonts w:ascii="Arial" w:hAnsi="Arial" w:cs="Arial"/>
          <w:b/>
          <w:bCs/>
          <w:color w:val="000064"/>
          <w:sz w:val="40"/>
          <w:szCs w:val="40"/>
        </w:rPr>
        <w:t xml:space="preserve">) </w:t>
      </w:r>
    </w:p>
    <w:p w14:paraId="27C4BF98" w14:textId="19AAE7A7" w:rsidR="006F47C4" w:rsidRDefault="006F47C4" w:rsidP="00DB0FDD">
      <w:pPr>
        <w:pStyle w:val="BodyText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19F02B31">
        <w:tc>
          <w:tcPr>
            <w:tcW w:w="4605" w:type="dxa"/>
            <w:shd w:val="clear" w:color="auto" w:fill="auto"/>
          </w:tcPr>
          <w:p w14:paraId="01C5569E" w14:textId="1BE66B9D" w:rsidR="19F02B31" w:rsidRDefault="19F02B31" w:rsidP="19F02B31">
            <w:pPr>
              <w:jc w:val="center"/>
              <w:rPr>
                <w:b/>
                <w:bCs/>
                <w:sz w:val="22"/>
                <w:szCs w:val="22"/>
              </w:rPr>
            </w:pPr>
            <w:r w:rsidRPr="19F02B31">
              <w:rPr>
                <w:b/>
                <w:bCs/>
                <w:sz w:val="22"/>
                <w:szCs w:val="22"/>
              </w:rPr>
              <w:t>Juan Sebastián Sanín V.</w:t>
            </w:r>
          </w:p>
          <w:p w14:paraId="11BBC13A" w14:textId="77777777" w:rsidR="006F47C4" w:rsidRPr="006F47C4" w:rsidRDefault="006F47C4" w:rsidP="009E173F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6AF08CEF" w14:textId="77777777" w:rsidR="006F47C4" w:rsidRPr="006F47C4" w:rsidRDefault="006F47C4" w:rsidP="009E173F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1C6CDD69" w:rsidR="006F47C4" w:rsidRPr="006F47C4" w:rsidRDefault="19F02B31" w:rsidP="19F02B31">
            <w:pPr>
              <w:jc w:val="center"/>
              <w:rPr>
                <w:sz w:val="22"/>
                <w:szCs w:val="22"/>
              </w:rPr>
            </w:pPr>
            <w:r w:rsidRPr="19F02B31">
              <w:rPr>
                <w:sz w:val="22"/>
                <w:szCs w:val="22"/>
              </w:rPr>
              <w:t>jssaninv@eafit.edu.co</w:t>
            </w:r>
          </w:p>
          <w:p w14:paraId="39917F54" w14:textId="77777777" w:rsidR="006F47C4" w:rsidRPr="006F47C4" w:rsidRDefault="006F47C4" w:rsidP="009E173F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262CFD88" w14:textId="7C44C059" w:rsidR="19F02B31" w:rsidRDefault="19F02B31" w:rsidP="19F02B31">
            <w:pPr>
              <w:jc w:val="center"/>
            </w:pPr>
            <w:r w:rsidRPr="19F02B31">
              <w:rPr>
                <w:b/>
                <w:bCs/>
                <w:sz w:val="22"/>
                <w:szCs w:val="22"/>
              </w:rPr>
              <w:t>Juan Pablo Peña F.</w:t>
            </w:r>
          </w:p>
          <w:p w14:paraId="165A19DE" w14:textId="77777777" w:rsidR="006F47C4" w:rsidRPr="006F47C4" w:rsidRDefault="006F47C4" w:rsidP="009E173F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199F0DCD" w14:textId="77777777" w:rsidR="006F47C4" w:rsidRPr="006F47C4" w:rsidRDefault="006F47C4" w:rsidP="009E173F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402F56DE" w:rsidR="006F47C4" w:rsidRPr="006F47C4" w:rsidRDefault="19F02B31" w:rsidP="19F02B31">
            <w:pPr>
              <w:jc w:val="center"/>
              <w:rPr>
                <w:sz w:val="22"/>
                <w:szCs w:val="22"/>
              </w:rPr>
            </w:pPr>
            <w:r w:rsidRPr="19F02B31">
              <w:rPr>
                <w:sz w:val="22"/>
                <w:szCs w:val="22"/>
              </w:rPr>
              <w:t>jppenaf@eafit.edu.co</w:t>
            </w:r>
          </w:p>
          <w:p w14:paraId="2BC03404" w14:textId="77777777" w:rsidR="006F47C4" w:rsidRPr="006F47C4" w:rsidRDefault="006F47C4" w:rsidP="009E173F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24B2FA71" w:rsidR="006F47C4" w:rsidRPr="00320EFF" w:rsidRDefault="154E3E62" w:rsidP="154E3E62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 w:rsidRPr="154E3E62">
        <w:rPr>
          <w:b/>
          <w:bCs/>
          <w:color w:val="002060"/>
          <w:sz w:val="22"/>
          <w:szCs w:val="22"/>
        </w:rPr>
        <w:t xml:space="preserve">3.1 </w:t>
      </w:r>
    </w:p>
    <w:p w14:paraId="024CA591" w14:textId="12356718" w:rsidR="00320EFF" w:rsidRPr="00320EFF" w:rsidRDefault="00320EFF" w:rsidP="00320EFF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2A1BDB65" w:rsidR="00320EFF" w:rsidRDefault="00320EFF" w:rsidP="00320EFF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21D521AC" w14:textId="19FE530B" w:rsidR="154E3E62" w:rsidRDefault="154E3E62" w:rsidP="154E3E62">
      <w:pPr>
        <w:pStyle w:val="ListParagraph"/>
        <w:ind w:left="360"/>
        <w:jc w:val="both"/>
        <w:rPr>
          <w:sz w:val="22"/>
          <w:szCs w:val="22"/>
        </w:rPr>
      </w:pPr>
      <w:r w:rsidRPr="154E3E62">
        <w:rPr>
          <w:b/>
          <w:bCs/>
          <w:color w:val="002060"/>
          <w:sz w:val="22"/>
          <w:szCs w:val="22"/>
        </w:rPr>
        <w:t xml:space="preserve">4.1.1 </w:t>
      </w:r>
      <w:r w:rsidRPr="154E3E62">
        <w:rPr>
          <w:sz w:val="22"/>
          <w:szCs w:val="22"/>
        </w:rPr>
        <w:t xml:space="preserve">actual &gt; </w:t>
      </w:r>
      <w:proofErr w:type="spellStart"/>
      <w:r w:rsidRPr="154E3E62">
        <w:rPr>
          <w:sz w:val="22"/>
          <w:szCs w:val="22"/>
        </w:rPr>
        <w:t>maximo</w:t>
      </w:r>
      <w:proofErr w:type="spellEnd"/>
    </w:p>
    <w:p w14:paraId="24B2377C" w14:textId="0E61401C" w:rsidR="154E3E62" w:rsidRDefault="154E3E62" w:rsidP="154E3E62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 w:rsidRPr="154E3E62">
        <w:rPr>
          <w:b/>
          <w:bCs/>
          <w:color w:val="002060"/>
          <w:sz w:val="22"/>
          <w:szCs w:val="22"/>
        </w:rPr>
        <w:t xml:space="preserve">4.1.2 </w:t>
      </w:r>
      <m:oMath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27F5D294" w14:textId="6C959005" w:rsidR="154E3E62" w:rsidRPr="00A45D62" w:rsidRDefault="154E3E62" w:rsidP="154E3E62">
      <w:pPr>
        <w:pStyle w:val="ListParagraph"/>
        <w:ind w:left="360"/>
        <w:jc w:val="both"/>
        <w:rPr>
          <w:bCs/>
          <w:sz w:val="22"/>
          <w:szCs w:val="22"/>
        </w:rPr>
      </w:pPr>
      <w:r w:rsidRPr="154E3E62">
        <w:rPr>
          <w:b/>
          <w:bCs/>
          <w:color w:val="002060"/>
          <w:sz w:val="22"/>
          <w:szCs w:val="22"/>
        </w:rPr>
        <w:t>4.3.1</w:t>
      </w:r>
      <w:r w:rsidR="0080774E">
        <w:rPr>
          <w:b/>
          <w:bCs/>
          <w:color w:val="002060"/>
          <w:sz w:val="22"/>
          <w:szCs w:val="22"/>
        </w:rPr>
        <w:t xml:space="preserve"> </w:t>
      </w:r>
      <w:r w:rsidR="00A45D62">
        <w:rPr>
          <w:bCs/>
          <w:sz w:val="22"/>
          <w:szCs w:val="22"/>
        </w:rPr>
        <w:t>i - j</w:t>
      </w:r>
    </w:p>
    <w:p w14:paraId="7BA30BE9" w14:textId="09D1D09D" w:rsidR="154E3E62" w:rsidRPr="00A45D62" w:rsidRDefault="154E3E62" w:rsidP="154E3E62">
      <w:pPr>
        <w:pStyle w:val="ListParagraph"/>
        <w:ind w:left="360"/>
        <w:jc w:val="both"/>
        <w:rPr>
          <w:bCs/>
          <w:sz w:val="22"/>
          <w:szCs w:val="22"/>
        </w:rPr>
      </w:pPr>
      <w:r w:rsidRPr="154E3E62">
        <w:rPr>
          <w:b/>
          <w:bCs/>
          <w:color w:val="002060"/>
          <w:sz w:val="22"/>
          <w:szCs w:val="22"/>
        </w:rPr>
        <w:t>4.3.2</w:t>
      </w:r>
      <w:r w:rsidR="00A45D62">
        <w:rPr>
          <w:b/>
          <w:bCs/>
          <w:color w:val="002060"/>
          <w:sz w:val="22"/>
          <w:szCs w:val="22"/>
        </w:rPr>
        <w:t xml:space="preserve"> </w:t>
      </w:r>
      <w:r w:rsidR="00A45D62">
        <w:rPr>
          <w:bCs/>
          <w:sz w:val="22"/>
          <w:szCs w:val="22"/>
        </w:rPr>
        <w:t>n</w:t>
      </w:r>
    </w:p>
    <w:p w14:paraId="16E20787" w14:textId="67A92EE1" w:rsidR="154E3E62" w:rsidRPr="009E173F" w:rsidRDefault="154E3E62" w:rsidP="154E3E62">
      <w:pPr>
        <w:pStyle w:val="ListParagraph"/>
        <w:ind w:left="360"/>
        <w:jc w:val="both"/>
        <w:rPr>
          <w:bCs/>
          <w:sz w:val="22"/>
          <w:szCs w:val="22"/>
        </w:rPr>
      </w:pPr>
      <w:r w:rsidRPr="154E3E62">
        <w:rPr>
          <w:b/>
          <w:bCs/>
          <w:color w:val="002060"/>
          <w:sz w:val="22"/>
          <w:szCs w:val="22"/>
        </w:rPr>
        <w:t>4.3.3</w:t>
      </w:r>
      <w:r w:rsidR="3775D1AD" w:rsidRPr="3775D1AD">
        <w:rPr>
          <w:b/>
          <w:bCs/>
          <w:color w:val="002060"/>
          <w:sz w:val="22"/>
          <w:szCs w:val="22"/>
        </w:rPr>
        <w:t xml:space="preserve"> </w:t>
      </w:r>
      <w:r w:rsidR="009E173F">
        <w:rPr>
          <w:bCs/>
          <w:sz w:val="22"/>
          <w:szCs w:val="22"/>
        </w:rPr>
        <w:t>O(n-m)</w:t>
      </w:r>
    </w:p>
    <w:p w14:paraId="18987C07" w14:textId="352056CF" w:rsidR="154E3E62" w:rsidRPr="00C66711" w:rsidRDefault="154E3E62" w:rsidP="154E3E62">
      <w:pPr>
        <w:pStyle w:val="ListParagraph"/>
        <w:ind w:left="360"/>
        <w:jc w:val="both"/>
        <w:rPr>
          <w:bCs/>
          <w:sz w:val="22"/>
          <w:szCs w:val="22"/>
        </w:rPr>
      </w:pPr>
      <w:r w:rsidRPr="154E3E62">
        <w:rPr>
          <w:b/>
          <w:bCs/>
          <w:color w:val="002060"/>
          <w:sz w:val="22"/>
          <w:szCs w:val="22"/>
        </w:rPr>
        <w:t>4.4.1</w:t>
      </w:r>
      <w:r w:rsidR="009A7606">
        <w:rPr>
          <w:b/>
          <w:bCs/>
          <w:color w:val="002060"/>
          <w:sz w:val="22"/>
          <w:szCs w:val="22"/>
        </w:rPr>
        <w:t xml:space="preserve"> </w:t>
      </w:r>
      <w:proofErr w:type="spellStart"/>
      <w:r w:rsidR="00C66711">
        <w:rPr>
          <w:bCs/>
          <w:sz w:val="22"/>
          <w:szCs w:val="22"/>
        </w:rPr>
        <w:t>temp</w:t>
      </w:r>
      <w:proofErr w:type="spellEnd"/>
      <w:r w:rsidR="00C66711">
        <w:rPr>
          <w:bCs/>
          <w:sz w:val="22"/>
          <w:szCs w:val="22"/>
        </w:rPr>
        <w:t xml:space="preserve"> % 10</w:t>
      </w:r>
    </w:p>
    <w:p w14:paraId="30144905" w14:textId="251E452D" w:rsidR="154E3E62" w:rsidRPr="009E173F" w:rsidRDefault="154E3E62" w:rsidP="00C66711">
      <w:pPr>
        <w:pStyle w:val="ListParagraph"/>
        <w:ind w:left="360"/>
        <w:rPr>
          <w:bCs/>
          <w:sz w:val="22"/>
          <w:szCs w:val="22"/>
        </w:rPr>
      </w:pPr>
      <w:r w:rsidRPr="154E3E62">
        <w:rPr>
          <w:b/>
          <w:bCs/>
          <w:color w:val="002060"/>
          <w:sz w:val="22"/>
          <w:szCs w:val="22"/>
        </w:rPr>
        <w:t>4.4.2</w:t>
      </w:r>
      <w:r w:rsidR="00C66711">
        <w:rPr>
          <w:b/>
          <w:bCs/>
          <w:color w:val="002060"/>
          <w:sz w:val="22"/>
          <w:szCs w:val="22"/>
        </w:rPr>
        <w:t xml:space="preserve"> </w:t>
      </w:r>
      <w:r w:rsidR="009E173F">
        <w:rPr>
          <w:bCs/>
          <w:sz w:val="22"/>
          <w:szCs w:val="22"/>
        </w:rPr>
        <w:t xml:space="preserve">b. O(|N-M|)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</m:oMath>
      <w:r w:rsidR="009E173F">
        <w:rPr>
          <w:bCs/>
          <w:sz w:val="22"/>
          <w:szCs w:val="22"/>
        </w:rPr>
        <w:t>M</w:t>
      </w:r>
    </w:p>
    <w:p w14:paraId="740A126E" w14:textId="1140E67E" w:rsidR="154E3E62" w:rsidRPr="00A45D62" w:rsidRDefault="154E3E62" w:rsidP="154E3E62">
      <w:pPr>
        <w:pStyle w:val="ListParagraph"/>
        <w:ind w:left="360"/>
        <w:jc w:val="both"/>
        <w:rPr>
          <w:bCs/>
          <w:sz w:val="22"/>
          <w:szCs w:val="22"/>
        </w:rPr>
      </w:pPr>
      <w:r w:rsidRPr="154E3E62">
        <w:rPr>
          <w:b/>
          <w:bCs/>
          <w:color w:val="002060"/>
          <w:sz w:val="22"/>
          <w:szCs w:val="22"/>
        </w:rPr>
        <w:t>4.5.1</w:t>
      </w:r>
      <w:r w:rsidR="00A45D62">
        <w:rPr>
          <w:b/>
          <w:bCs/>
          <w:color w:val="002060"/>
          <w:sz w:val="22"/>
          <w:szCs w:val="22"/>
        </w:rPr>
        <w:t xml:space="preserve"> </w:t>
      </w:r>
      <w:r w:rsidR="00A45D62">
        <w:rPr>
          <w:bCs/>
          <w:sz w:val="22"/>
          <w:szCs w:val="22"/>
        </w:rPr>
        <w:t>i + 1</w:t>
      </w:r>
    </w:p>
    <w:p w14:paraId="0F70EA18" w14:textId="45CADA81" w:rsidR="007B5F04" w:rsidRPr="009E173F" w:rsidRDefault="154E3E62" w:rsidP="009E173F">
      <w:pPr>
        <w:pStyle w:val="ListParagraph"/>
        <w:ind w:left="360"/>
        <w:jc w:val="both"/>
        <w:rPr>
          <w:bCs/>
          <w:sz w:val="22"/>
          <w:szCs w:val="22"/>
        </w:rPr>
      </w:pPr>
      <w:r w:rsidRPr="154E3E62">
        <w:rPr>
          <w:b/>
          <w:bCs/>
          <w:color w:val="002060"/>
          <w:sz w:val="22"/>
          <w:szCs w:val="22"/>
        </w:rPr>
        <w:t>4.5.2</w:t>
      </w:r>
      <w:r w:rsidR="00A45D62">
        <w:rPr>
          <w:b/>
          <w:bCs/>
          <w:color w:val="002060"/>
          <w:sz w:val="22"/>
          <w:szCs w:val="22"/>
        </w:rPr>
        <w:t xml:space="preserve"> </w:t>
      </w:r>
      <w:proofErr w:type="spellStart"/>
      <w:r w:rsidR="00A45D62">
        <w:rPr>
          <w:bCs/>
          <w:sz w:val="22"/>
          <w:szCs w:val="22"/>
        </w:rPr>
        <w:t>left</w:t>
      </w:r>
      <w:proofErr w:type="spellEnd"/>
      <w:r w:rsidR="00A45D62">
        <w:rPr>
          <w:bCs/>
          <w:sz w:val="22"/>
          <w:szCs w:val="22"/>
        </w:rPr>
        <w:t xml:space="preserve"> == </w:t>
      </w:r>
      <w:proofErr w:type="spellStart"/>
      <w:r w:rsidR="00A45D62">
        <w:rPr>
          <w:bCs/>
          <w:sz w:val="22"/>
          <w:szCs w:val="22"/>
        </w:rPr>
        <w:t>right</w:t>
      </w:r>
      <w:bookmarkStart w:id="0" w:name="_GoBack"/>
      <w:bookmarkEnd w:id="0"/>
      <w:proofErr w:type="spellEnd"/>
    </w:p>
    <w:sectPr w:rsidR="007B5F04" w:rsidRPr="009E173F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2FFDC" w14:textId="77777777" w:rsidR="00FA4190" w:rsidRDefault="00FA4190" w:rsidP="004071A1">
      <w:r>
        <w:separator/>
      </w:r>
    </w:p>
  </w:endnote>
  <w:endnote w:type="continuationSeparator" w:id="0">
    <w:p w14:paraId="337A15AF" w14:textId="77777777" w:rsidR="00FA4190" w:rsidRDefault="00FA4190" w:rsidP="004071A1">
      <w:r>
        <w:continuationSeparator/>
      </w:r>
    </w:p>
  </w:endnote>
  <w:endnote w:type="continuationNotice" w:id="1">
    <w:p w14:paraId="1385457F" w14:textId="77777777" w:rsidR="009A7606" w:rsidRDefault="009A7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58242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yperlink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Footer"/>
    </w:pP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D6089" w14:textId="77777777" w:rsidR="00FA4190" w:rsidRDefault="00FA4190" w:rsidP="004071A1">
      <w:r>
        <w:separator/>
      </w:r>
    </w:p>
  </w:footnote>
  <w:footnote w:type="continuationSeparator" w:id="0">
    <w:p w14:paraId="13F9DAEA" w14:textId="77777777" w:rsidR="00FA4190" w:rsidRDefault="00FA4190" w:rsidP="004071A1">
      <w:r>
        <w:continuationSeparator/>
      </w:r>
    </w:p>
  </w:footnote>
  <w:footnote w:type="continuationNotice" w:id="1">
    <w:p w14:paraId="1B521C7C" w14:textId="77777777" w:rsidR="009A7606" w:rsidRDefault="009A76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Header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BodyText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Header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C58CC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4162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135C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16B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0774E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46980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A7606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173F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5D62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127A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27690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66711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  <w:rsid w:val="154E3E62"/>
    <w:rsid w:val="19F02B31"/>
    <w:rsid w:val="3775D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C60F93"/>
  <w15:chartTrackingRefBased/>
  <w15:docId w15:val="{84A0B13C-A8F7-411E-BC72-4A839AB8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071A1"/>
  </w:style>
  <w:style w:type="paragraph" w:styleId="Footer">
    <w:name w:val="footer"/>
    <w:basedOn w:val="Normal"/>
    <w:link w:val="Foot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1A1"/>
  </w:style>
  <w:style w:type="character" w:customStyle="1" w:styleId="Textodemarcadordeposicin">
    <w:name w:val="Texto de marcador de posición"/>
    <w:basedOn w:val="DefaultParagraphFont"/>
    <w:uiPriority w:val="99"/>
    <w:semiHidden/>
    <w:rsid w:val="000A7015"/>
    <w:rPr>
      <w:color w:val="808080"/>
    </w:rPr>
  </w:style>
  <w:style w:type="paragraph" w:styleId="BodyText">
    <w:name w:val="Body Text"/>
    <w:basedOn w:val="Normal"/>
    <w:link w:val="BodyTextChar"/>
    <w:rsid w:val="00A30EDB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eGrid">
    <w:name w:val="Table Grid"/>
    <w:basedOn w:val="Table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ListParagraph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">
    <w:name w:val="List"/>
    <w:basedOn w:val="BodyText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60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5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C216B"/>
    <w:rPr>
      <w:color w:val="808080"/>
    </w:rPr>
  </w:style>
  <w:style w:type="paragraph" w:styleId="Revision">
    <w:name w:val="Revision"/>
    <w:hidden/>
    <w:uiPriority w:val="99"/>
    <w:semiHidden/>
    <w:rsid w:val="009E173F"/>
    <w:pPr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03881-23A3-4AAB-AE93-5823D35F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417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488</CharactersWithSpaces>
  <SharedDoc>false</SharedDoc>
  <HLinks>
    <vt:vector size="6" baseType="variant">
      <vt:variant>
        <vt:i4>7208962</vt:i4>
      </vt:variant>
      <vt:variant>
        <vt:i4>3</vt:i4>
      </vt:variant>
      <vt:variant>
        <vt:i4>0</vt:i4>
      </vt:variant>
      <vt:variant>
        <vt:i4>5</vt:i4>
      </vt:variant>
      <vt:variant>
        <vt:lpwstr>mailto:mtorobe@eafit.edu.co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Pablo Peña Franco</cp:lastModifiedBy>
  <cp:revision>288</cp:revision>
  <cp:lastPrinted>2019-01-21T19:16:00Z</cp:lastPrinted>
  <dcterms:created xsi:type="dcterms:W3CDTF">2019-01-17T17:16:00Z</dcterms:created>
  <dcterms:modified xsi:type="dcterms:W3CDTF">2019-02-24T20:50:00Z</dcterms:modified>
</cp:coreProperties>
</file>